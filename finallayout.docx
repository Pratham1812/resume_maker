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86" w:type="dxa"/>
        <w:tblLayout w:type="fixed"/>
        <w:tblLook w:val="0600" w:firstRow="0" w:lastRow="0" w:firstColumn="0" w:lastColumn="0" w:noHBand="1" w:noVBand="1"/>
      </w:tblPr>
      <w:tblGrid>
        <w:gridCol w:w="1032"/>
        <w:gridCol w:w="818"/>
        <w:gridCol w:w="690"/>
        <w:gridCol w:w="149"/>
        <w:gridCol w:w="1966"/>
        <w:gridCol w:w="428"/>
        <w:gridCol w:w="224"/>
        <w:gridCol w:w="2392"/>
        <w:gridCol w:w="207"/>
        <w:gridCol w:w="2880"/>
      </w:tblGrid>
      <w:tr w:rsidR="00033756" w:rsidRPr="00E8269A" w14:paraId="372F6886" w14:textId="77777777" w:rsidTr="00CC383E">
        <w:trPr>
          <w:trHeight w:val="1842"/>
        </w:trPr>
        <w:tc>
          <w:tcPr>
            <w:tcW w:w="4655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911534" w14:textId="0BDC2141" w:rsidR="00033756" w:rsidRPr="00916F79" w:rsidRDefault="00033756">
            <w:pPr>
              <w:pStyle w:val="Title"/>
              <w:rPr>
                <w:rFonts w:ascii="Univers" w:hAnsi="Univers"/>
                <w:b w:val="0"/>
                <w:spacing w:val="-16"/>
                <w:sz w:val="10"/>
                <w:szCs w:val="10"/>
              </w:rPr>
            </w:pPr>
            <w:r w:rsidRPr="00CC383E">
              <w:rPr>
                <w:noProof/>
                <w:sz w:val="144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1" layoutInCell="1" allowOverlap="1" wp14:anchorId="3E1B3BF7" wp14:editId="35D85569">
                      <wp:simplePos x="0" y="0"/>
                      <wp:positionH relativeFrom="margin">
                        <wp:posOffset>-457200</wp:posOffset>
                      </wp:positionH>
                      <wp:positionV relativeFrom="margin">
                        <wp:posOffset>-457200</wp:posOffset>
                      </wp:positionV>
                      <wp:extent cx="8165592" cy="10058400"/>
                      <wp:effectExtent l="0" t="0" r="6985" b="0"/>
                      <wp:wrapNone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165592" cy="10058400"/>
                              </a:xfrm>
                              <a:custGeom>
                                <a:avLst/>
                                <a:gdLst>
                                  <a:gd name="T0" fmla="*/ 2147483646 w 12240"/>
                                  <a:gd name="T1" fmla="*/ 0 h 15840"/>
                                  <a:gd name="T2" fmla="*/ 2147483646 w 12240"/>
                                  <a:gd name="T3" fmla="*/ 0 h 15840"/>
                                  <a:gd name="T4" fmla="*/ 0 w 12240"/>
                                  <a:gd name="T5" fmla="*/ 2147483646 h 15840"/>
                                  <a:gd name="T6" fmla="*/ 0 w 12240"/>
                                  <a:gd name="T7" fmla="*/ 2147483646 h 15840"/>
                                  <a:gd name="T8" fmla="*/ 1458901750 w 12240"/>
                                  <a:gd name="T9" fmla="*/ 2147483646 h 15840"/>
                                  <a:gd name="T10" fmla="*/ 2147483646 w 12240"/>
                                  <a:gd name="T11" fmla="*/ 1677819225 h 15840"/>
                                  <a:gd name="T12" fmla="*/ 2147483646 w 12240"/>
                                  <a:gd name="T13" fmla="*/ 0 h 15840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  <a:gd name="T18" fmla="*/ 0 60000 65536"/>
                                  <a:gd name="T19" fmla="*/ 0 60000 65536"/>
                                  <a:gd name="T20" fmla="*/ 0 60000 65536"/>
                                </a:gdLst>
                                <a:ahLst/>
                                <a:cxnLst>
                                  <a:cxn ang="T14">
                                    <a:pos x="T0" y="T1"/>
                                  </a:cxn>
                                  <a:cxn ang="T15">
                                    <a:pos x="T2" y="T3"/>
                                  </a:cxn>
                                  <a:cxn ang="T16">
                                    <a:pos x="T4" y="T5"/>
                                  </a:cxn>
                                  <a:cxn ang="T17">
                                    <a:pos x="T6" y="T7"/>
                                  </a:cxn>
                                  <a:cxn ang="T18">
                                    <a:pos x="T8" y="T9"/>
                                  </a:cxn>
                                  <a:cxn ang="T19">
                                    <a:pos x="T10" y="T11"/>
                                  </a:cxn>
                                  <a:cxn ang="T2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2240" h="15840">
                                    <a:moveTo>
                                      <a:pt x="12240" y="0"/>
                                    </a:moveTo>
                                    <a:lnTo>
                                      <a:pt x="8911" y="0"/>
                                    </a:lnTo>
                                    <a:lnTo>
                                      <a:pt x="0" y="11613"/>
                                    </a:lnTo>
                                    <a:lnTo>
                                      <a:pt x="0" y="15840"/>
                                    </a:lnTo>
                                    <a:lnTo>
                                      <a:pt x="3278" y="15840"/>
                                    </a:lnTo>
                                    <a:lnTo>
                                      <a:pt x="12240" y="4161"/>
                                    </a:lnTo>
                                    <a:lnTo>
                                      <a:pt x="122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C1F8F4" id="Freeform: Shape 3" o:spid="_x0000_s1026" alt="&quot;&quot;" style="position:absolute;margin-left:-36pt;margin-top:-36pt;width:642.95pt;height:11in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" path="m12240,l8911,,,11613r,4227l3278,15840,12240,4161,12240,xe" fillcolor="#a9d4db [3204]" stroked="f">
                      <v:path arrowok="t" o:connecttype="custom" o:connectlocs="2147483646,0;2147483646,0;0,2147483646;0,2147483646;2147483646,2147483646;2147483646,2147483646;2147483646,0" o:connectangles="0,0,0,0,0,0,0"/>
                      <w10:wrap anchorx="margin" anchory="margin"/>
                      <w10:anchorlock/>
                    </v:shape>
                  </w:pict>
                </mc:Fallback>
              </mc:AlternateContent>
            </w:r>
            <w:r w:rsidRPr="00CC383E">
              <w:rPr>
                <w:rFonts w:ascii="Univers" w:hAnsi="Univers"/>
                <w:b w:val="0"/>
                <w:spacing w:val="-16"/>
                <w:szCs w:val="72"/>
              </w:rPr>
              <w:fldChar w:fldCharType="begin"/>
            </w:r>
            <w:r w:rsidRPr="00CC383E">
              <w:rPr>
                <w:rFonts w:ascii="Univers" w:hAnsi="Univers"/>
                <w:b w:val="0"/>
                <w:spacing w:val="-16"/>
                <w:szCs w:val="72"/>
              </w:rPr>
              <w:instrText xml:space="preserve"> MERGEFIELD  name  \* MERGEFORMAT </w:instrText>
            </w:r>
            <w:r w:rsidRPr="00CC383E">
              <w:rPr>
                <w:rFonts w:ascii="Univers" w:hAnsi="Univers"/>
                <w:b w:val="0"/>
                <w:spacing w:val="-16"/>
                <w:szCs w:val="72"/>
              </w:rPr>
              <w:fldChar w:fldCharType="separate"/>
            </w:r>
            <w:r w:rsidRPr="00CC383E">
              <w:rPr>
                <w:rFonts w:ascii="Univers" w:hAnsi="Univers"/>
                <w:b w:val="0"/>
                <w:noProof/>
                <w:spacing w:val="-16"/>
                <w:szCs w:val="72"/>
              </w:rPr>
              <w:t>«name»</w:t>
            </w:r>
            <w:r w:rsidRPr="00CC383E">
              <w:rPr>
                <w:rFonts w:ascii="Univers" w:hAnsi="Univers"/>
                <w:b w:val="0"/>
                <w:spacing w:val="-16"/>
                <w:szCs w:val="72"/>
              </w:rPr>
              <w:fldChar w:fldCharType="end"/>
            </w:r>
          </w:p>
        </w:tc>
        <w:tc>
          <w:tcPr>
            <w:tcW w:w="6131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0ABA42D" w14:textId="77777777" w:rsidR="00033756" w:rsidRDefault="00033756">
            <w:pPr>
              <w:pStyle w:val="Heading1"/>
            </w:pPr>
            <w:r>
              <w:t>About me –</w:t>
            </w:r>
          </w:p>
          <w:p w14:paraId="43C62332" w14:textId="77777777" w:rsidR="00033756" w:rsidRPr="002E060A" w:rsidRDefault="00033756">
            <w:pPr>
              <w:pStyle w:val="Heading1"/>
              <w:rPr>
                <w:b w:val="0"/>
                <w:bCs w:val="0"/>
                <w:sz w:val="18"/>
                <w:szCs w:val="32"/>
              </w:rPr>
            </w:pPr>
            <w:r w:rsidRPr="002E060A">
              <w:rPr>
                <w:b w:val="0"/>
                <w:bCs w:val="0"/>
                <w:sz w:val="18"/>
                <w:szCs w:val="32"/>
              </w:rPr>
              <w:fldChar w:fldCharType="begin"/>
            </w:r>
            <w:r w:rsidRPr="002E060A">
              <w:rPr>
                <w:b w:val="0"/>
                <w:bCs w:val="0"/>
                <w:sz w:val="18"/>
                <w:szCs w:val="32"/>
              </w:rPr>
              <w:instrText xml:space="preserve"> MERGEFIELD  about  \* MERGEFORMAT </w:instrText>
            </w:r>
            <w:r w:rsidRPr="002E060A">
              <w:rPr>
                <w:b w:val="0"/>
                <w:bCs w:val="0"/>
                <w:sz w:val="18"/>
                <w:szCs w:val="32"/>
              </w:rPr>
              <w:fldChar w:fldCharType="separate"/>
            </w:r>
            <w:r w:rsidRPr="002E060A">
              <w:rPr>
                <w:b w:val="0"/>
                <w:bCs w:val="0"/>
                <w:noProof/>
                <w:sz w:val="18"/>
                <w:szCs w:val="32"/>
              </w:rPr>
              <w:t>«about»</w:t>
            </w:r>
            <w:r w:rsidRPr="002E060A">
              <w:rPr>
                <w:b w:val="0"/>
                <w:bCs w:val="0"/>
                <w:sz w:val="18"/>
                <w:szCs w:val="32"/>
              </w:rPr>
              <w:fldChar w:fldCharType="end"/>
            </w:r>
          </w:p>
          <w:p w14:paraId="6B4E5568" w14:textId="77777777" w:rsidR="00033756" w:rsidRPr="00E8269A" w:rsidRDefault="00033756" w:rsidP="00916F79">
            <w:pPr>
              <w:rPr>
                <w:rFonts w:ascii="Univers" w:hAnsi="Univers"/>
                <w:sz w:val="8"/>
                <w:szCs w:val="8"/>
              </w:rPr>
            </w:pPr>
          </w:p>
        </w:tc>
      </w:tr>
      <w:tr w:rsidR="00916F79" w:rsidRPr="00E8269A" w14:paraId="0D604A15" w14:textId="77777777" w:rsidTr="00CC383E">
        <w:tc>
          <w:tcPr>
            <w:tcW w:w="1032" w:type="dxa"/>
            <w:tcBorders>
              <w:top w:val="single" w:sz="18" w:space="0" w:color="auto"/>
            </w:tcBorders>
            <w:shd w:val="clear" w:color="auto" w:fill="000000"/>
          </w:tcPr>
          <w:p w14:paraId="6CC9B190" w14:textId="77777777" w:rsidR="00BC3C1B" w:rsidRPr="00E8269A" w:rsidRDefault="00BC3C1B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3623" w:type="dxa"/>
            <w:gridSpan w:val="4"/>
            <w:tcBorders>
              <w:top w:val="single" w:sz="18" w:space="0" w:color="auto"/>
            </w:tcBorders>
            <w:shd w:val="clear" w:color="auto" w:fill="000000"/>
          </w:tcPr>
          <w:p w14:paraId="10ADCAF7" w14:textId="77777777" w:rsidR="00BC3C1B" w:rsidRPr="00E8269A" w:rsidRDefault="00BC3C1B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652" w:type="dxa"/>
            <w:gridSpan w:val="2"/>
            <w:tcBorders>
              <w:top w:val="single" w:sz="18" w:space="0" w:color="auto"/>
            </w:tcBorders>
            <w:shd w:val="clear" w:color="auto" w:fill="000000"/>
          </w:tcPr>
          <w:p w14:paraId="76501DB3" w14:textId="77777777" w:rsidR="00BC3C1B" w:rsidRPr="00E8269A" w:rsidRDefault="00BC3C1B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5479" w:type="dxa"/>
            <w:gridSpan w:val="3"/>
            <w:tcBorders>
              <w:top w:val="single" w:sz="18" w:space="0" w:color="auto"/>
            </w:tcBorders>
            <w:shd w:val="clear" w:color="auto" w:fill="000000"/>
          </w:tcPr>
          <w:p w14:paraId="7A90502A" w14:textId="77777777" w:rsidR="00BC3C1B" w:rsidRPr="00E8269A" w:rsidRDefault="00BC3C1B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</w:tr>
      <w:tr w:rsidR="00916F79" w:rsidRPr="00E8269A" w14:paraId="18287149" w14:textId="77777777" w:rsidTr="00CC383E">
        <w:trPr>
          <w:trHeight w:val="1417"/>
        </w:trPr>
        <w:tc>
          <w:tcPr>
            <w:tcW w:w="1850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  <w:tcMar>
              <w:top w:w="144" w:type="dxa"/>
              <w:left w:w="115" w:type="dxa"/>
              <w:right w:w="115" w:type="dxa"/>
            </w:tcMar>
          </w:tcPr>
          <w:p w14:paraId="4206AD9E" w14:textId="77777777" w:rsidR="00916F79" w:rsidRPr="00E8269A" w:rsidRDefault="00000000">
            <w:pPr>
              <w:pStyle w:val="Heading1"/>
            </w:pPr>
            <w:sdt>
              <w:sdtPr>
                <w:id w:val="-1720281227"/>
                <w:placeholder>
                  <w:docPart w:val="DAFF10BC3EBB4916955EFBCB10C62665"/>
                </w:placeholder>
                <w:temporary/>
                <w:showingPlcHdr/>
                <w15:appearance w15:val="hidden"/>
              </w:sdtPr>
              <w:sdtContent>
                <w:r w:rsidR="00916F79" w:rsidRPr="00E8269A">
                  <w:t>Experience</w:t>
                </w:r>
              </w:sdtContent>
            </w:sdt>
          </w:p>
        </w:tc>
        <w:tc>
          <w:tcPr>
            <w:tcW w:w="8936" w:type="dxa"/>
            <w:gridSpan w:val="8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top w:w="144" w:type="dxa"/>
              <w:left w:w="115" w:type="dxa"/>
              <w:right w:w="115" w:type="dxa"/>
            </w:tcMar>
          </w:tcPr>
          <w:p w14:paraId="0CE37E53" w14:textId="2F43B778" w:rsidR="00916F79" w:rsidRDefault="00000000">
            <w:fldSimple w:instr=" MERGEFIELD  exp_1  \* MERGEFORMAT ">
              <w:r w:rsidR="00916F79">
                <w:rPr>
                  <w:noProof/>
                </w:rPr>
                <w:t>«exp_1»</w:t>
              </w:r>
            </w:fldSimple>
          </w:p>
          <w:p w14:paraId="1BE76C0A" w14:textId="331AC3EF" w:rsidR="00916F79" w:rsidRPr="00E8269A" w:rsidRDefault="00916F79"/>
        </w:tc>
      </w:tr>
      <w:tr w:rsidR="00916F79" w:rsidRPr="00E8269A" w14:paraId="05708014" w14:textId="77777777" w:rsidTr="00CC383E">
        <w:trPr>
          <w:trHeight w:val="1417"/>
        </w:trPr>
        <w:tc>
          <w:tcPr>
            <w:tcW w:w="185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tcMar>
              <w:top w:w="144" w:type="dxa"/>
              <w:left w:w="115" w:type="dxa"/>
              <w:right w:w="115" w:type="dxa"/>
            </w:tcMar>
          </w:tcPr>
          <w:p w14:paraId="30C11D78" w14:textId="77777777" w:rsidR="00916F79" w:rsidRDefault="00916F79">
            <w:pPr>
              <w:pStyle w:val="Heading1"/>
            </w:pPr>
          </w:p>
        </w:tc>
        <w:tc>
          <w:tcPr>
            <w:tcW w:w="8936" w:type="dxa"/>
            <w:gridSpan w:val="8"/>
            <w:tcBorders>
              <w:left w:val="single" w:sz="18" w:space="0" w:color="auto"/>
              <w:right w:val="single" w:sz="18" w:space="0" w:color="auto"/>
            </w:tcBorders>
            <w:tcMar>
              <w:top w:w="144" w:type="dxa"/>
              <w:left w:w="115" w:type="dxa"/>
              <w:right w:w="115" w:type="dxa"/>
            </w:tcMar>
          </w:tcPr>
          <w:p w14:paraId="06F0D657" w14:textId="77777777" w:rsidR="00916F79" w:rsidRDefault="00000000" w:rsidP="00916F79">
            <w:pPr>
              <w:pStyle w:val="DateRange"/>
              <w:ind w:left="0"/>
            </w:pPr>
            <w:fldSimple w:instr=" MERGEFIELD  exp_2  \* MERGEFORMAT ">
              <w:r w:rsidR="00916F79">
                <w:rPr>
                  <w:noProof/>
                </w:rPr>
                <w:t>«exp_2»</w:t>
              </w:r>
            </w:fldSimple>
          </w:p>
          <w:p w14:paraId="7B945AE8" w14:textId="6006D515" w:rsidR="00916F79" w:rsidRDefault="00916F79" w:rsidP="00916F79"/>
        </w:tc>
      </w:tr>
      <w:tr w:rsidR="00916F79" w:rsidRPr="00E8269A" w14:paraId="33D9D502" w14:textId="77777777" w:rsidTr="00CC383E">
        <w:trPr>
          <w:trHeight w:val="1417"/>
        </w:trPr>
        <w:tc>
          <w:tcPr>
            <w:tcW w:w="185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tcMar>
              <w:top w:w="144" w:type="dxa"/>
              <w:left w:w="115" w:type="dxa"/>
              <w:right w:w="115" w:type="dxa"/>
            </w:tcMar>
          </w:tcPr>
          <w:p w14:paraId="528F3B92" w14:textId="77777777" w:rsidR="00916F79" w:rsidRDefault="00916F79">
            <w:pPr>
              <w:pStyle w:val="Heading1"/>
            </w:pPr>
          </w:p>
        </w:tc>
        <w:tc>
          <w:tcPr>
            <w:tcW w:w="8936" w:type="dxa"/>
            <w:gridSpan w:val="8"/>
            <w:tcBorders>
              <w:left w:val="single" w:sz="18" w:space="0" w:color="auto"/>
              <w:right w:val="single" w:sz="18" w:space="0" w:color="auto"/>
            </w:tcBorders>
            <w:tcMar>
              <w:top w:w="144" w:type="dxa"/>
              <w:left w:w="115" w:type="dxa"/>
              <w:right w:w="115" w:type="dxa"/>
            </w:tcMar>
          </w:tcPr>
          <w:p w14:paraId="5BED260E" w14:textId="222C403E" w:rsidR="00EE4230" w:rsidRDefault="00000000" w:rsidP="00916F79">
            <w:fldSimple w:instr=" MERGEFIELD  exp_3  \* MERGEFORMAT ">
              <w:r w:rsidR="00916F79">
                <w:rPr>
                  <w:noProof/>
                </w:rPr>
                <w:t>«exp_3»</w:t>
              </w:r>
            </w:fldSimple>
          </w:p>
        </w:tc>
      </w:tr>
      <w:tr w:rsidR="00916F79" w:rsidRPr="00E8269A" w14:paraId="70109A05" w14:textId="77777777" w:rsidTr="00CC383E">
        <w:trPr>
          <w:trHeight w:val="2148"/>
        </w:trPr>
        <w:tc>
          <w:tcPr>
            <w:tcW w:w="185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tcMar>
              <w:top w:w="144" w:type="dxa"/>
              <w:left w:w="115" w:type="dxa"/>
              <w:right w:w="115" w:type="dxa"/>
            </w:tcMar>
          </w:tcPr>
          <w:p w14:paraId="1A7A5C95" w14:textId="77777777" w:rsidR="00916F79" w:rsidRDefault="00916F79">
            <w:pPr>
              <w:pStyle w:val="Heading1"/>
            </w:pPr>
          </w:p>
        </w:tc>
        <w:tc>
          <w:tcPr>
            <w:tcW w:w="8936" w:type="dxa"/>
            <w:gridSpan w:val="8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144" w:type="dxa"/>
              <w:left w:w="115" w:type="dxa"/>
              <w:right w:w="115" w:type="dxa"/>
            </w:tcMar>
          </w:tcPr>
          <w:p w14:paraId="633E8210" w14:textId="6D7CEDAB" w:rsidR="00916F79" w:rsidRDefault="00000000" w:rsidP="00916F79">
            <w:fldSimple w:instr=" MERGEFIELD  exp_4  \* MERGEFORMAT ">
              <w:r w:rsidR="00EE4230">
                <w:rPr>
                  <w:noProof/>
                </w:rPr>
                <w:t>«exp_4»</w:t>
              </w:r>
            </w:fldSimple>
          </w:p>
        </w:tc>
      </w:tr>
      <w:tr w:rsidR="00916F79" w:rsidRPr="00E8269A" w14:paraId="72C0B70F" w14:textId="77777777" w:rsidTr="00CC383E">
        <w:trPr>
          <w:trHeight w:val="23"/>
        </w:trPr>
        <w:tc>
          <w:tcPr>
            <w:tcW w:w="2540" w:type="dxa"/>
            <w:gridSpan w:val="3"/>
            <w:tcBorders>
              <w:bottom w:val="single" w:sz="18" w:space="0" w:color="auto"/>
            </w:tcBorders>
            <w:shd w:val="clear" w:color="auto" w:fill="000000" w:themeFill="text1"/>
            <w:tcMar>
              <w:left w:w="14" w:type="dxa"/>
              <w:right w:w="115" w:type="dxa"/>
            </w:tcMar>
          </w:tcPr>
          <w:p w14:paraId="628EB317" w14:textId="77777777" w:rsidR="00BC3C1B" w:rsidRPr="00E8269A" w:rsidRDefault="00BC3C1B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149" w:type="dxa"/>
            <w:tcMar>
              <w:left w:w="14" w:type="dxa"/>
              <w:right w:w="115" w:type="dxa"/>
            </w:tcMar>
          </w:tcPr>
          <w:p w14:paraId="177974B1" w14:textId="77777777" w:rsidR="00BC3C1B" w:rsidRPr="00E8269A" w:rsidRDefault="00BC3C1B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2394" w:type="dxa"/>
            <w:gridSpan w:val="2"/>
            <w:tcBorders>
              <w:bottom w:val="single" w:sz="18" w:space="0" w:color="auto"/>
            </w:tcBorders>
            <w:shd w:val="clear" w:color="auto" w:fill="000000" w:themeFill="text1"/>
            <w:tcMar>
              <w:left w:w="14" w:type="dxa"/>
              <w:right w:w="115" w:type="dxa"/>
            </w:tcMar>
          </w:tcPr>
          <w:p w14:paraId="297E5D07" w14:textId="77777777" w:rsidR="00BC3C1B" w:rsidRPr="00E8269A" w:rsidRDefault="00BC3C1B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224" w:type="dxa"/>
            <w:tcMar>
              <w:left w:w="14" w:type="dxa"/>
              <w:right w:w="115" w:type="dxa"/>
            </w:tcMar>
          </w:tcPr>
          <w:p w14:paraId="6FC3AE41" w14:textId="77777777" w:rsidR="00BC3C1B" w:rsidRPr="00E8269A" w:rsidRDefault="00BC3C1B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2392" w:type="dxa"/>
            <w:tcBorders>
              <w:bottom w:val="single" w:sz="18" w:space="0" w:color="auto"/>
            </w:tcBorders>
            <w:shd w:val="clear" w:color="auto" w:fill="000000" w:themeFill="text1"/>
            <w:tcMar>
              <w:left w:w="14" w:type="dxa"/>
              <w:right w:w="115" w:type="dxa"/>
            </w:tcMar>
          </w:tcPr>
          <w:p w14:paraId="4100F637" w14:textId="77777777" w:rsidR="00BC3C1B" w:rsidRPr="00E8269A" w:rsidRDefault="00BC3C1B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207" w:type="dxa"/>
            <w:tcMar>
              <w:left w:w="14" w:type="dxa"/>
              <w:right w:w="115" w:type="dxa"/>
            </w:tcMar>
          </w:tcPr>
          <w:p w14:paraId="5CF26688" w14:textId="77777777" w:rsidR="00BC3C1B" w:rsidRPr="00E8269A" w:rsidRDefault="00BC3C1B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2880" w:type="dxa"/>
            <w:shd w:val="clear" w:color="auto" w:fill="000000" w:themeFill="text1"/>
            <w:tcMar>
              <w:left w:w="14" w:type="dxa"/>
              <w:right w:w="115" w:type="dxa"/>
            </w:tcMar>
          </w:tcPr>
          <w:p w14:paraId="5A546558" w14:textId="77777777" w:rsidR="00BC3C1B" w:rsidRPr="00E8269A" w:rsidRDefault="00BC3C1B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</w:tr>
      <w:tr w:rsidR="00916F79" w14:paraId="2360EC37" w14:textId="77777777" w:rsidTr="00CC383E">
        <w:trPr>
          <w:trHeight w:val="4786"/>
        </w:trPr>
        <w:tc>
          <w:tcPr>
            <w:tcW w:w="254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144" w:type="dxa"/>
              <w:left w:w="14" w:type="dxa"/>
              <w:right w:w="115" w:type="dxa"/>
            </w:tcMar>
          </w:tcPr>
          <w:p w14:paraId="663BAF56" w14:textId="6BCB039F" w:rsidR="00BC3C1B" w:rsidRDefault="00000000">
            <w:pPr>
              <w:pStyle w:val="Heading1"/>
            </w:pPr>
            <w:sdt>
              <w:sdtPr>
                <w:id w:val="118115208"/>
                <w:placeholder>
                  <w:docPart w:val="FAB9BAFCB29C48D2A63E652D3A7E34FA"/>
                </w:placeholder>
                <w:temporary/>
                <w:showingPlcHdr/>
                <w15:appearance w15:val="hidden"/>
              </w:sdtPr>
              <w:sdtContent>
                <w:r w:rsidR="00BC3C1B">
                  <w:t>Education</w:t>
                </w:r>
              </w:sdtContent>
            </w:sdt>
          </w:p>
          <w:p w14:paraId="1E6BFE54" w14:textId="77777777" w:rsidR="00BC3C1B" w:rsidRDefault="00000000" w:rsidP="00DE2A88">
            <w:pPr>
              <w:pStyle w:val="DateRange"/>
              <w:ind w:left="0"/>
            </w:pPr>
            <w:fldSimple w:instr=" MERGEFIELD  edu_1  \* MERGEFORMAT ">
              <w:r w:rsidR="002E060A">
                <w:rPr>
                  <w:noProof/>
                </w:rPr>
                <w:t>«edu_1»</w:t>
              </w:r>
            </w:fldSimple>
          </w:p>
          <w:p w14:paraId="5845DE5E" w14:textId="77777777" w:rsidR="002E060A" w:rsidRDefault="002E060A" w:rsidP="00EE4230">
            <w:pPr>
              <w:pStyle w:val="DateRange"/>
            </w:pPr>
          </w:p>
          <w:p w14:paraId="16F5D968" w14:textId="77777777" w:rsidR="002E060A" w:rsidRDefault="00000000" w:rsidP="00EE4230">
            <w:pPr>
              <w:pStyle w:val="DateRange"/>
            </w:pPr>
            <w:fldSimple w:instr=" MERGEFIELD  edu_2  \* MERGEFORMAT ">
              <w:r w:rsidR="002E060A">
                <w:rPr>
                  <w:noProof/>
                </w:rPr>
                <w:t>«edu_2»</w:t>
              </w:r>
            </w:fldSimple>
          </w:p>
          <w:p w14:paraId="1A7D4CF7" w14:textId="77777777" w:rsidR="002E060A" w:rsidRDefault="002E060A" w:rsidP="00EE4230">
            <w:pPr>
              <w:pStyle w:val="DateRange"/>
            </w:pPr>
          </w:p>
          <w:p w14:paraId="38CC0A3F" w14:textId="668E491A" w:rsidR="002E060A" w:rsidRDefault="00000000" w:rsidP="00EE4230">
            <w:pPr>
              <w:pStyle w:val="DateRange"/>
            </w:pPr>
            <w:fldSimple w:instr=" MERGEFIELD  edu_3  \* MERGEFORMAT ">
              <w:r w:rsidR="002E060A">
                <w:rPr>
                  <w:noProof/>
                </w:rPr>
                <w:t>«edu_3»</w:t>
              </w:r>
            </w:fldSimple>
          </w:p>
        </w:tc>
        <w:tc>
          <w:tcPr>
            <w:tcW w:w="149" w:type="dxa"/>
            <w:tcBorders>
              <w:left w:val="single" w:sz="18" w:space="0" w:color="auto"/>
              <w:right w:val="single" w:sz="18" w:space="0" w:color="auto"/>
            </w:tcBorders>
            <w:tcMar>
              <w:top w:w="144" w:type="dxa"/>
              <w:left w:w="14" w:type="dxa"/>
              <w:right w:w="115" w:type="dxa"/>
            </w:tcMar>
          </w:tcPr>
          <w:p w14:paraId="06B1D953" w14:textId="77777777" w:rsidR="00BC3C1B" w:rsidRDefault="00BC3C1B">
            <w:pPr>
              <w:spacing w:line="240" w:lineRule="auto"/>
            </w:pPr>
          </w:p>
        </w:tc>
        <w:tc>
          <w:tcPr>
            <w:tcW w:w="239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144" w:type="dxa"/>
              <w:left w:w="14" w:type="dxa"/>
              <w:right w:w="115" w:type="dxa"/>
            </w:tcMar>
          </w:tcPr>
          <w:p w14:paraId="6FEAEEBC" w14:textId="77777777" w:rsidR="00BC3C1B" w:rsidRDefault="00000000">
            <w:pPr>
              <w:pStyle w:val="Heading1"/>
            </w:pPr>
            <w:sdt>
              <w:sdtPr>
                <w:id w:val="-702086608"/>
                <w:placeholder>
                  <w:docPart w:val="4357869B29084C859C1CFA5606B5AC77"/>
                </w:placeholder>
                <w:temporary/>
                <w:showingPlcHdr/>
                <w15:appearance w15:val="hidden"/>
              </w:sdtPr>
              <w:sdtContent>
                <w:r w:rsidR="00BC3C1B">
                  <w:t>Skills</w:t>
                </w:r>
              </w:sdtContent>
            </w:sdt>
          </w:p>
          <w:p w14:paraId="764F01CE" w14:textId="2D6EFAC4" w:rsidR="00BC3C1B" w:rsidRDefault="00000000" w:rsidP="002E060A">
            <w:pPr>
              <w:pStyle w:val="SkillsBullets"/>
              <w:numPr>
                <w:ilvl w:val="0"/>
                <w:numId w:val="0"/>
              </w:numPr>
            </w:pPr>
            <w:fldSimple w:instr=" MERGEFIELD  skill_1  \* MERGEFORMAT ">
              <w:r w:rsidR="00EE4230">
                <w:rPr>
                  <w:noProof/>
                </w:rPr>
                <w:t>«skill_1»</w:t>
              </w:r>
            </w:fldSimple>
          </w:p>
          <w:p w14:paraId="1596FB9C" w14:textId="77777777" w:rsidR="002E060A" w:rsidRDefault="002E060A" w:rsidP="002E060A">
            <w:pPr>
              <w:pStyle w:val="SkillsBullets"/>
              <w:numPr>
                <w:ilvl w:val="0"/>
                <w:numId w:val="0"/>
              </w:numPr>
            </w:pPr>
          </w:p>
          <w:p w14:paraId="7194155C" w14:textId="5C3F514F" w:rsidR="00EE4230" w:rsidRDefault="00000000" w:rsidP="002E060A">
            <w:pPr>
              <w:pStyle w:val="SkillsBullets"/>
              <w:numPr>
                <w:ilvl w:val="0"/>
                <w:numId w:val="0"/>
              </w:numPr>
            </w:pPr>
            <w:fldSimple w:instr=" MERGEFIELD  skill_2  \* MERGEFORMAT ">
              <w:r w:rsidR="00EE4230">
                <w:rPr>
                  <w:noProof/>
                </w:rPr>
                <w:t>«skill_2»</w:t>
              </w:r>
            </w:fldSimple>
          </w:p>
          <w:p w14:paraId="041F220A" w14:textId="77777777" w:rsidR="002E060A" w:rsidRDefault="002E060A" w:rsidP="002E060A">
            <w:pPr>
              <w:pStyle w:val="SkillsBullets"/>
              <w:numPr>
                <w:ilvl w:val="0"/>
                <w:numId w:val="0"/>
              </w:numPr>
            </w:pPr>
          </w:p>
          <w:p w14:paraId="297FC260" w14:textId="3969810C" w:rsidR="00EE4230" w:rsidRDefault="00000000" w:rsidP="002E060A">
            <w:pPr>
              <w:pStyle w:val="SkillsBullets"/>
              <w:numPr>
                <w:ilvl w:val="0"/>
                <w:numId w:val="0"/>
              </w:numPr>
            </w:pPr>
            <w:fldSimple w:instr=" MERGEFIELD  skill_3  \* MERGEFORMAT ">
              <w:r w:rsidR="00EE4230">
                <w:rPr>
                  <w:noProof/>
                </w:rPr>
                <w:t>«skill_3»</w:t>
              </w:r>
            </w:fldSimple>
          </w:p>
          <w:p w14:paraId="1F8871AB" w14:textId="77777777" w:rsidR="002E060A" w:rsidRDefault="002E060A" w:rsidP="002E060A">
            <w:pPr>
              <w:pStyle w:val="SkillsBullets"/>
              <w:numPr>
                <w:ilvl w:val="0"/>
                <w:numId w:val="0"/>
              </w:numPr>
            </w:pPr>
          </w:p>
          <w:p w14:paraId="18CC3E8E" w14:textId="73A65D9A" w:rsidR="00EE4230" w:rsidRDefault="00000000" w:rsidP="002E060A">
            <w:pPr>
              <w:pStyle w:val="SkillsBullets"/>
              <w:numPr>
                <w:ilvl w:val="0"/>
                <w:numId w:val="0"/>
              </w:numPr>
            </w:pPr>
            <w:fldSimple w:instr=" MERGEFIELD  skill_4  \* MERGEFORMAT ">
              <w:r w:rsidR="00EE4230">
                <w:rPr>
                  <w:noProof/>
                </w:rPr>
                <w:t>«skill_4»</w:t>
              </w:r>
            </w:fldSimple>
          </w:p>
        </w:tc>
        <w:tc>
          <w:tcPr>
            <w:tcW w:w="224" w:type="dxa"/>
            <w:tcBorders>
              <w:left w:val="single" w:sz="18" w:space="0" w:color="auto"/>
              <w:right w:val="single" w:sz="18" w:space="0" w:color="auto"/>
            </w:tcBorders>
            <w:tcMar>
              <w:top w:w="144" w:type="dxa"/>
              <w:left w:w="14" w:type="dxa"/>
              <w:right w:w="115" w:type="dxa"/>
            </w:tcMar>
          </w:tcPr>
          <w:p w14:paraId="6E888E3F" w14:textId="77777777" w:rsidR="00BC3C1B" w:rsidRDefault="00BC3C1B">
            <w:pPr>
              <w:spacing w:line="240" w:lineRule="auto"/>
            </w:pPr>
          </w:p>
        </w:tc>
        <w:tc>
          <w:tcPr>
            <w:tcW w:w="23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tcMar>
              <w:top w:w="144" w:type="dxa"/>
              <w:left w:w="14" w:type="dxa"/>
              <w:right w:w="115" w:type="dxa"/>
            </w:tcMar>
          </w:tcPr>
          <w:p w14:paraId="07C5FDBA" w14:textId="27A8F07F" w:rsidR="00BC3C1B" w:rsidRDefault="00EE4230">
            <w:pPr>
              <w:pStyle w:val="Heading1"/>
            </w:pPr>
            <w:r>
              <w:t>Achievements</w:t>
            </w:r>
          </w:p>
          <w:p w14:paraId="32961C4B" w14:textId="2D095B2D" w:rsidR="00EE4230" w:rsidRDefault="00000000" w:rsidP="002E060A">
            <w:fldSimple w:instr=" MERGEFIELD  ach_1  \* MERGEFORMAT ">
              <w:r w:rsidR="00EE4230">
                <w:rPr>
                  <w:noProof/>
                </w:rPr>
                <w:t>«ach_1»</w:t>
              </w:r>
            </w:fldSimple>
          </w:p>
          <w:p w14:paraId="7CEDECB6" w14:textId="77777777" w:rsidR="002E060A" w:rsidRDefault="002E060A" w:rsidP="002E060A"/>
          <w:p w14:paraId="42BED144" w14:textId="77777777" w:rsidR="002E060A" w:rsidRDefault="002E060A" w:rsidP="002E060A"/>
          <w:p w14:paraId="1E33785E" w14:textId="77777777" w:rsidR="00C05406" w:rsidRDefault="00000000" w:rsidP="002E060A">
            <w:pPr>
              <w:rPr>
                <w:noProof/>
              </w:rPr>
            </w:pPr>
            <w:fldSimple w:instr=" MERGEFIELD  ach_2  \* MERGEFORMAT ">
              <w:r w:rsidR="00EE4230">
                <w:rPr>
                  <w:noProof/>
                </w:rPr>
                <w:t>«ach_2»</w:t>
              </w:r>
            </w:fldSimple>
          </w:p>
          <w:p w14:paraId="2FEFD82C" w14:textId="77777777" w:rsidR="00C05406" w:rsidRDefault="00C05406" w:rsidP="002E060A">
            <w:pPr>
              <w:rPr>
                <w:noProof/>
              </w:rPr>
            </w:pPr>
          </w:p>
          <w:p w14:paraId="2F7AEFF7" w14:textId="77777777" w:rsidR="00C05406" w:rsidRDefault="00C05406" w:rsidP="002E060A">
            <w:pPr>
              <w:rPr>
                <w:noProof/>
              </w:rPr>
            </w:pPr>
          </w:p>
          <w:p w14:paraId="5AFB902F" w14:textId="1F44DA64" w:rsidR="00EE4230" w:rsidRPr="00EE4230" w:rsidRDefault="00C05406" w:rsidP="002E060A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ach_3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«ach_3»</w:t>
            </w:r>
            <w:r>
              <w:rPr>
                <w:noProof/>
              </w:rPr>
              <w:fldChar w:fldCharType="end"/>
            </w:r>
          </w:p>
          <w:p w14:paraId="51A37F58" w14:textId="670A56F4" w:rsidR="00BC3C1B" w:rsidRDefault="00BC3C1B">
            <w:pPr>
              <w:spacing w:line="240" w:lineRule="auto"/>
            </w:pPr>
            <w:r w:rsidRPr="00E8269A">
              <w:t xml:space="preserve"> </w:t>
            </w:r>
          </w:p>
        </w:tc>
        <w:tc>
          <w:tcPr>
            <w:tcW w:w="207" w:type="dxa"/>
            <w:tcBorders>
              <w:bottom w:val="single" w:sz="18" w:space="0" w:color="auto"/>
              <w:right w:val="single" w:sz="18" w:space="0" w:color="auto"/>
            </w:tcBorders>
            <w:tcMar>
              <w:top w:w="144" w:type="dxa"/>
              <w:left w:w="14" w:type="dxa"/>
              <w:right w:w="115" w:type="dxa"/>
            </w:tcMar>
          </w:tcPr>
          <w:p w14:paraId="08592458" w14:textId="77777777" w:rsidR="00BC3C1B" w:rsidRDefault="00BC3C1B">
            <w:pPr>
              <w:spacing w:line="240" w:lineRule="auto"/>
            </w:pPr>
          </w:p>
        </w:tc>
        <w:tc>
          <w:tcPr>
            <w:tcW w:w="288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144" w:type="dxa"/>
              <w:left w:w="14" w:type="dxa"/>
              <w:right w:w="115" w:type="dxa"/>
            </w:tcMar>
          </w:tcPr>
          <w:p w14:paraId="5ED4017C" w14:textId="77777777" w:rsidR="00BC3C1B" w:rsidRDefault="00000000" w:rsidP="00DF707F">
            <w:pPr>
              <w:pStyle w:val="Heading1"/>
            </w:pPr>
            <w:sdt>
              <w:sdtPr>
                <w:id w:val="-2117048045"/>
                <w:placeholder>
                  <w:docPart w:val="8848C1F689FD45529691813ED0075AC7"/>
                </w:placeholder>
                <w:temporary/>
                <w:showingPlcHdr/>
                <w15:appearance w15:val="hidden"/>
              </w:sdtPr>
              <w:sdtContent>
                <w:r w:rsidR="00BC3C1B">
                  <w:t>Contact</w:t>
                </w:r>
              </w:sdtContent>
            </w:sdt>
          </w:p>
          <w:p w14:paraId="356DF00B" w14:textId="33A619ED" w:rsidR="002E060A" w:rsidRDefault="00000000" w:rsidP="00DF707F">
            <w:pPr>
              <w:pStyle w:val="ContactInfo"/>
            </w:pPr>
            <w:fldSimple w:instr=" MERGEFIELD  contact  \* MERGEFORMAT ">
              <w:r w:rsidR="002E060A">
                <w:rPr>
                  <w:noProof/>
                </w:rPr>
                <w:t>«contact»</w:t>
              </w:r>
            </w:fldSimple>
          </w:p>
          <w:p w14:paraId="063D647B" w14:textId="77777777" w:rsidR="002E060A" w:rsidRDefault="002E060A" w:rsidP="00DF707F">
            <w:pPr>
              <w:pStyle w:val="ContactInfo"/>
            </w:pPr>
          </w:p>
          <w:p w14:paraId="23F97484" w14:textId="77777777" w:rsidR="00AA094F" w:rsidRDefault="00AA094F" w:rsidP="00DF707F">
            <w:pPr>
              <w:pStyle w:val="ContactInfo"/>
            </w:pPr>
          </w:p>
          <w:p w14:paraId="429044A4" w14:textId="7C446BD1" w:rsidR="002E060A" w:rsidRDefault="00000000" w:rsidP="00DF707F">
            <w:pPr>
              <w:pStyle w:val="ContactInfo"/>
            </w:pPr>
            <w:fldSimple w:instr=" MERGEFIELD   \* MERGEFORMAT "/>
            <w:fldSimple w:instr=" MERGEFIELD  email  \* MERGEFORMAT ">
              <w:r w:rsidR="002E060A">
                <w:rPr>
                  <w:noProof/>
                </w:rPr>
                <w:t>«email»</w:t>
              </w:r>
            </w:fldSimple>
          </w:p>
          <w:p w14:paraId="67E92669" w14:textId="77777777" w:rsidR="002E060A" w:rsidRDefault="002E060A" w:rsidP="00DF707F">
            <w:pPr>
              <w:pStyle w:val="ContactInfo"/>
            </w:pPr>
          </w:p>
          <w:p w14:paraId="40CE0C8D" w14:textId="77777777" w:rsidR="00AA094F" w:rsidRDefault="00AA094F" w:rsidP="00DF707F">
            <w:pPr>
              <w:pStyle w:val="ContactInfo"/>
            </w:pPr>
          </w:p>
          <w:p w14:paraId="4E8A1BFF" w14:textId="559EA798" w:rsidR="00BC3C1B" w:rsidRDefault="00000000" w:rsidP="00DF707F">
            <w:pPr>
              <w:pStyle w:val="ContactInfo"/>
            </w:pPr>
            <w:fldSimple w:instr=" MERGEFIELD  linkedin  \* MERGEFORMAT ">
              <w:r w:rsidR="002E060A">
                <w:rPr>
                  <w:noProof/>
                </w:rPr>
                <w:t>«linkedin»</w:t>
              </w:r>
            </w:fldSimple>
            <w:r w:rsidR="009200F5">
              <w:t xml:space="preserve"> </w:t>
            </w:r>
          </w:p>
        </w:tc>
      </w:tr>
    </w:tbl>
    <w:p w14:paraId="7C1DCD16" w14:textId="77777777" w:rsidR="00340C75" w:rsidRPr="00F5689F" w:rsidRDefault="00340C75" w:rsidP="00F5689F"/>
    <w:sectPr w:rsidR="00340C75" w:rsidRPr="00F5689F" w:rsidSect="00033756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29721" w14:textId="77777777" w:rsidR="00B643F6" w:rsidRDefault="00B643F6" w:rsidP="002F6CB9">
      <w:pPr>
        <w:spacing w:line="240" w:lineRule="auto"/>
      </w:pPr>
      <w:r>
        <w:separator/>
      </w:r>
    </w:p>
  </w:endnote>
  <w:endnote w:type="continuationSeparator" w:id="0">
    <w:p w14:paraId="5E6F143C" w14:textId="77777777" w:rsidR="00B643F6" w:rsidRDefault="00B643F6" w:rsidP="002F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12529" w14:textId="77777777" w:rsidR="00B643F6" w:rsidRDefault="00B643F6" w:rsidP="002F6CB9">
      <w:pPr>
        <w:spacing w:line="240" w:lineRule="auto"/>
      </w:pPr>
      <w:r>
        <w:separator/>
      </w:r>
    </w:p>
  </w:footnote>
  <w:footnote w:type="continuationSeparator" w:id="0">
    <w:p w14:paraId="6D62BEEB" w14:textId="77777777" w:rsidR="00B643F6" w:rsidRDefault="00B643F6" w:rsidP="002F6C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453260E8"/>
    <w:multiLevelType w:val="hybridMultilevel"/>
    <w:tmpl w:val="DA3CE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04C32"/>
    <w:multiLevelType w:val="hybridMultilevel"/>
    <w:tmpl w:val="C82E0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642072345">
    <w:abstractNumId w:val="2"/>
  </w:num>
  <w:num w:numId="2" w16cid:durableId="793526777">
    <w:abstractNumId w:val="6"/>
  </w:num>
  <w:num w:numId="3" w16cid:durableId="680199477">
    <w:abstractNumId w:val="5"/>
  </w:num>
  <w:num w:numId="4" w16cid:durableId="195968590">
    <w:abstractNumId w:val="0"/>
  </w:num>
  <w:num w:numId="5" w16cid:durableId="1525054503">
    <w:abstractNumId w:val="1"/>
  </w:num>
  <w:num w:numId="6" w16cid:durableId="153878654">
    <w:abstractNumId w:val="7"/>
  </w:num>
  <w:num w:numId="7" w16cid:durableId="505097497">
    <w:abstractNumId w:val="4"/>
  </w:num>
  <w:num w:numId="8" w16cid:durableId="121969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79"/>
    <w:rsid w:val="00033756"/>
    <w:rsid w:val="00047507"/>
    <w:rsid w:val="000746AE"/>
    <w:rsid w:val="0017049C"/>
    <w:rsid w:val="00292A11"/>
    <w:rsid w:val="00293C9B"/>
    <w:rsid w:val="002E060A"/>
    <w:rsid w:val="002F6CB9"/>
    <w:rsid w:val="00340C75"/>
    <w:rsid w:val="003E6D64"/>
    <w:rsid w:val="00410F37"/>
    <w:rsid w:val="004C2FE9"/>
    <w:rsid w:val="00504AB8"/>
    <w:rsid w:val="005378BD"/>
    <w:rsid w:val="005A05E2"/>
    <w:rsid w:val="005D49CA"/>
    <w:rsid w:val="006B3BC2"/>
    <w:rsid w:val="007466F4"/>
    <w:rsid w:val="00762A45"/>
    <w:rsid w:val="007A242C"/>
    <w:rsid w:val="007C0CF2"/>
    <w:rsid w:val="007D294F"/>
    <w:rsid w:val="00816DDE"/>
    <w:rsid w:val="00827F03"/>
    <w:rsid w:val="00851431"/>
    <w:rsid w:val="008539E9"/>
    <w:rsid w:val="0086291E"/>
    <w:rsid w:val="00885B94"/>
    <w:rsid w:val="00916F79"/>
    <w:rsid w:val="009200F5"/>
    <w:rsid w:val="009C1962"/>
    <w:rsid w:val="00A635D5"/>
    <w:rsid w:val="00A82D03"/>
    <w:rsid w:val="00A84189"/>
    <w:rsid w:val="00AA094F"/>
    <w:rsid w:val="00B643F6"/>
    <w:rsid w:val="00B80EE9"/>
    <w:rsid w:val="00BC0E27"/>
    <w:rsid w:val="00BC3C1B"/>
    <w:rsid w:val="00C05406"/>
    <w:rsid w:val="00C764ED"/>
    <w:rsid w:val="00C8183F"/>
    <w:rsid w:val="00C83E97"/>
    <w:rsid w:val="00CC383E"/>
    <w:rsid w:val="00D87E03"/>
    <w:rsid w:val="00DB29DA"/>
    <w:rsid w:val="00DE2A88"/>
    <w:rsid w:val="00DF707F"/>
    <w:rsid w:val="00E6525B"/>
    <w:rsid w:val="00E8269A"/>
    <w:rsid w:val="00E97CB2"/>
    <w:rsid w:val="00ED6E70"/>
    <w:rsid w:val="00EE4230"/>
    <w:rsid w:val="00EF10F2"/>
    <w:rsid w:val="00F31058"/>
    <w:rsid w:val="00F41ACF"/>
    <w:rsid w:val="00F5689F"/>
    <w:rsid w:val="00F7064C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4895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E27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C1B"/>
    <w:pPr>
      <w:spacing w:before="120" w:after="170" w:line="240" w:lineRule="auto"/>
      <w:outlineLvl w:val="0"/>
    </w:pPr>
    <w:rPr>
      <w:b/>
      <w:bCs/>
      <w:sz w:val="2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BC3C1B"/>
    <w:rPr>
      <w:rFonts w:eastAsia="Arial" w:cs="Arial"/>
      <w:b/>
      <w:bCs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ContactInfo">
    <w:name w:val="Contact Info"/>
    <w:basedOn w:val="Normal"/>
    <w:qFormat/>
    <w:rsid w:val="00BC3C1B"/>
  </w:style>
  <w:style w:type="paragraph" w:customStyle="1" w:styleId="SkillsBullets">
    <w:name w:val="Skills Bullets"/>
    <w:basedOn w:val="BulletsSkills"/>
    <w:qFormat/>
    <w:rsid w:val="00BC3C1B"/>
  </w:style>
  <w:style w:type="paragraph" w:customStyle="1" w:styleId="BulletsSkills">
    <w:name w:val="Bullets Skills"/>
    <w:basedOn w:val="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BC3C1B"/>
    <w:pPr>
      <w:spacing w:line="185" w:lineRule="auto"/>
      <w:outlineLvl w:val="0"/>
    </w:pPr>
    <w:rPr>
      <w:rFonts w:asciiTheme="majorHAnsi" w:hAnsiTheme="majorHAnsi"/>
      <w:b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BC3C1B"/>
    <w:rPr>
      <w:rFonts w:asciiTheme="majorHAnsi" w:eastAsia="Arial" w:hAnsiTheme="majorHAnsi" w:cs="Arial"/>
      <w:b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BC3C1B"/>
    <w:pPr>
      <w:spacing w:after="120"/>
      <w:outlineLvl w:val="1"/>
    </w:pPr>
    <w:rPr>
      <w:rFonts w:asciiTheme="majorHAnsi" w:hAnsiTheme="majorHAnsi"/>
      <w:b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C1B"/>
    <w:rPr>
      <w:rFonts w:asciiTheme="majorHAnsi" w:eastAsia="Arial" w:hAnsiTheme="majorHAnsi" w:cs="Arial"/>
      <w:b/>
      <w:sz w:val="28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DateRange">
    <w:name w:val="Date Range"/>
    <w:basedOn w:val="Normal"/>
    <w:qFormat/>
    <w:rsid w:val="00BC3C1B"/>
    <w:pPr>
      <w:spacing w:before="170"/>
      <w:ind w:left="14"/>
    </w:pPr>
    <w:rPr>
      <w:szCs w:val="24"/>
    </w:rPr>
  </w:style>
  <w:style w:type="paragraph" w:customStyle="1" w:styleId="JobTitleandDegree">
    <w:name w:val="Job Title and Degree"/>
    <w:basedOn w:val="Normal"/>
    <w:qFormat/>
    <w:rsid w:val="00BC3C1B"/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BC3C1B"/>
    <w:rPr>
      <w:b/>
      <w:i/>
    </w:rPr>
  </w:style>
  <w:style w:type="paragraph" w:customStyle="1" w:styleId="SchoolName">
    <w:name w:val="School Name"/>
    <w:basedOn w:val="Normal"/>
    <w:qFormat/>
    <w:rsid w:val="00D87E03"/>
    <w:pPr>
      <w:spacing w:line="240" w:lineRule="auto"/>
      <w:ind w:left="14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tham\AppData\Roaming\Microsoft\Templates\Swiss%20desig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B9BAFCB29C48D2A63E652D3A7E3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A883C-AB3C-4432-A250-AC2295DFD804}"/>
      </w:docPartPr>
      <w:docPartBody>
        <w:p w:rsidR="008B1A0B" w:rsidRDefault="00000000">
          <w:pPr>
            <w:pStyle w:val="FAB9BAFCB29C48D2A63E652D3A7E34FA"/>
          </w:pPr>
          <w:r>
            <w:t>Education</w:t>
          </w:r>
        </w:p>
      </w:docPartBody>
    </w:docPart>
    <w:docPart>
      <w:docPartPr>
        <w:name w:val="4357869B29084C859C1CFA5606B5A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7239A-55E8-4FEB-82D8-2384DE45E388}"/>
      </w:docPartPr>
      <w:docPartBody>
        <w:p w:rsidR="008B1A0B" w:rsidRDefault="00000000">
          <w:pPr>
            <w:pStyle w:val="4357869B29084C859C1CFA5606B5AC77"/>
          </w:pPr>
          <w:r>
            <w:t>Skills</w:t>
          </w:r>
        </w:p>
      </w:docPartBody>
    </w:docPart>
    <w:docPart>
      <w:docPartPr>
        <w:name w:val="8848C1F689FD45529691813ED0075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BF878-57B1-4791-B6CF-240706C806FA}"/>
      </w:docPartPr>
      <w:docPartBody>
        <w:p w:rsidR="008B1A0B" w:rsidRDefault="00000000">
          <w:pPr>
            <w:pStyle w:val="8848C1F689FD45529691813ED0075AC7"/>
          </w:pPr>
          <w:r>
            <w:t>Contact</w:t>
          </w:r>
        </w:p>
      </w:docPartBody>
    </w:docPart>
    <w:docPart>
      <w:docPartPr>
        <w:name w:val="DAFF10BC3EBB4916955EFBCB10C62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353ED-D3D5-4694-9574-AD6A1D693EC5}"/>
      </w:docPartPr>
      <w:docPartBody>
        <w:p w:rsidR="008B1A0B" w:rsidRDefault="006A2010" w:rsidP="006A2010">
          <w:pPr>
            <w:pStyle w:val="DAFF10BC3EBB4916955EFBCB10C62665"/>
          </w:pPr>
          <w:r w:rsidRPr="00E8269A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50590275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10"/>
    <w:rsid w:val="00013B58"/>
    <w:rsid w:val="006A2010"/>
    <w:rsid w:val="007B10D7"/>
    <w:rsid w:val="008B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spacing w:before="120" w:after="170" w:line="240" w:lineRule="auto"/>
      <w:outlineLvl w:val="0"/>
    </w:pPr>
    <w:rPr>
      <w:rFonts w:eastAsia="Arial" w:cs="Arial"/>
      <w:b/>
      <w:bCs/>
      <w:szCs w:val="4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eastAsia="Arial" w:cs="Arial"/>
      <w:b/>
      <w:bCs/>
      <w:szCs w:val="40"/>
      <w:lang w:val="en-US" w:eastAsia="en-US" w:bidi="en-US"/>
    </w:rPr>
  </w:style>
  <w:style w:type="character" w:styleId="Hyperlink">
    <w:name w:val="Hyperlink"/>
    <w:basedOn w:val="DefaultParagraphFont"/>
    <w:uiPriority w:val="99"/>
    <w:unhideWhenUsed/>
    <w:rsid w:val="006A2010"/>
    <w:rPr>
      <w:color w:val="0563C1" w:themeColor="hyperlink"/>
      <w:u w:val="single"/>
    </w:rPr>
  </w:style>
  <w:style w:type="paragraph" w:customStyle="1" w:styleId="FAB9BAFCB29C48D2A63E652D3A7E34FA">
    <w:name w:val="FAB9BAFCB29C48D2A63E652D3A7E34FA"/>
  </w:style>
  <w:style w:type="paragraph" w:customStyle="1" w:styleId="4357869B29084C859C1CFA5606B5AC77">
    <w:name w:val="4357869B29084C859C1CFA5606B5AC77"/>
  </w:style>
  <w:style w:type="paragraph" w:customStyle="1" w:styleId="8848C1F689FD45529691813ED0075AC7">
    <w:name w:val="8848C1F689FD45529691813ED0075AC7"/>
  </w:style>
  <w:style w:type="paragraph" w:customStyle="1" w:styleId="DAFF10BC3EBB4916955EFBCB10C62665">
    <w:name w:val="DAFF10BC3EBB4916955EFBCB10C62665"/>
    <w:rsid w:val="006A20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66">
      <a:majorFont>
        <a:latin typeface="Univers"/>
        <a:ea typeface=""/>
        <a:cs typeface=""/>
      </a:majorFont>
      <a:minorFont>
        <a:latin typeface="Univer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E08641-7AD5-4AB2-AD53-CAF033CF252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D43B521-E1C8-4365-A715-C5D28D2FD2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148A14-F4FE-4B4B-AB5F-2FA0145D01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Swiss design resume</Template>
  <TotalTime>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2023-03-10T06:38:00Z</dcterms:created>
  <dcterms:modified xsi:type="dcterms:W3CDTF">2023-03-10T18:35:00Z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